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51968" w14:textId="6B251456" w:rsidR="00A9204E" w:rsidRDefault="000D6A8B">
      <w:r>
        <w:t>File Writer Test Plan</w:t>
      </w:r>
      <w:r>
        <w:tab/>
      </w:r>
      <w:r>
        <w:tab/>
      </w:r>
      <w:r>
        <w:tab/>
      </w:r>
      <w:r>
        <w:tab/>
      </w:r>
      <w:r>
        <w:tab/>
        <w:t>CISS 160</w:t>
      </w:r>
      <w:r>
        <w:tab/>
      </w:r>
      <w:r>
        <w:tab/>
        <w:t>Katharine Wunderle</w:t>
      </w:r>
    </w:p>
    <w:p w14:paraId="088A0668" w14:textId="32246B45" w:rsidR="000D6A8B" w:rsidRDefault="000D6A8B"/>
    <w:p w14:paraId="3A340557" w14:textId="135C7E06" w:rsidR="000D6A8B" w:rsidRDefault="000D6A8B">
      <w:r>
        <w:t xml:space="preserve">First, after declaring a </w:t>
      </w:r>
      <w:proofErr w:type="spellStart"/>
      <w:r>
        <w:t>StreamWriter</w:t>
      </w:r>
      <w:proofErr w:type="spellEnd"/>
      <w:r>
        <w:t xml:space="preserve"> Variable and programming the </w:t>
      </w:r>
      <w:proofErr w:type="spellStart"/>
      <w:r>
        <w:t>CreateText</w:t>
      </w:r>
      <w:proofErr w:type="spellEnd"/>
      <w:r>
        <w:t xml:space="preserve"> method, I tested the button to make sure that a blank file was created in the bin folder and displayed the correct file name per my command.  Next, I created my document’s header with an initial WriteLine method. I then tested my button to see that it created a document in the bin folder and assigned it the correct name and also displayed my header properly within the document. The WriteLine method for the information for my first college was next, getting the data from the input of my click event. The button was tested again to see that a file was created in the right folder, had the correct file name, displayed my header on the first line, and then my corresponding college information on the second line. I then added another WriteLine method </w:t>
      </w:r>
      <w:r w:rsidR="00DB6C1F">
        <w:t>for the information for my second college and tested the button again to see if it performed correctly as before and then displaying another line in the document with the second college information. I then changed my file format to .csv and verified that my data displayed correctly in individual cells in an excel document.</w:t>
      </w:r>
    </w:p>
    <w:sectPr w:rsidR="000D6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A8B"/>
    <w:rsid w:val="000D6A8B"/>
    <w:rsid w:val="00250A62"/>
    <w:rsid w:val="00645252"/>
    <w:rsid w:val="006D3D74"/>
    <w:rsid w:val="0083569A"/>
    <w:rsid w:val="00A9204E"/>
    <w:rsid w:val="00DB6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A2547"/>
  <w15:chartTrackingRefBased/>
  <w15:docId w15:val="{420B57AB-8473-4959-9390-CA92CB8E9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IE\AppData\Local\Microsoft\Office\16.0\DTS\en-US%7bE00231A0-0D24-493B-A82F-DE70AF22BE65%7d\%7bD70FE0EF-34D5-4A37-A776-7090D0B9137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{D70FE0EF-34D5-4A37-A776-7090D0B91376}tf02786999_win32.dotx</Template>
  <TotalTime>151</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dc:creator>
  <cp:keywords/>
  <dc:description/>
  <cp:lastModifiedBy>Katharine Wunderle</cp:lastModifiedBy>
  <cp:revision>2</cp:revision>
  <dcterms:created xsi:type="dcterms:W3CDTF">2021-05-08T18:27:00Z</dcterms:created>
  <dcterms:modified xsi:type="dcterms:W3CDTF">2021-05-08T20:58:00Z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